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84C" w:rsidRDefault="00BF6B9E" w:rsidP="00A4263C">
      <w:pPr>
        <w:spacing w:line="360" w:lineRule="auto"/>
        <w:jc w:val="center"/>
        <w:rPr>
          <w:b/>
          <w:bCs/>
          <w:u w:val="single"/>
        </w:rPr>
      </w:pPr>
      <w:r>
        <w:rPr>
          <w:b/>
          <w:bCs/>
          <w:u w:val="single"/>
        </w:rPr>
        <w:t>CURRICULUM VITAE</w:t>
      </w:r>
    </w:p>
    <w:p w:rsidR="0000684C" w:rsidRDefault="0000684C" w:rsidP="00A4263C">
      <w:pPr>
        <w:spacing w:line="360" w:lineRule="auto"/>
        <w:jc w:val="center"/>
        <w:rPr>
          <w:b/>
          <w:bCs/>
          <w:lang w:val="fr-LU"/>
        </w:rPr>
      </w:pPr>
    </w:p>
    <w:p w:rsidR="0000684C" w:rsidRDefault="00BD1391" w:rsidP="00A4263C">
      <w:pPr>
        <w:spacing w:line="360" w:lineRule="auto"/>
        <w:rPr>
          <w:b/>
          <w:lang w:val="fr-LU"/>
        </w:rPr>
      </w:pPr>
      <w:r>
        <w:rPr>
          <w:b/>
          <w:lang w:val="fr-LU"/>
        </w:rPr>
        <w:t>CH. SAI SARANYA</w:t>
      </w:r>
    </w:p>
    <w:p w:rsidR="0000684C" w:rsidRDefault="00BD1391" w:rsidP="00A4263C">
      <w:pPr>
        <w:spacing w:line="360" w:lineRule="auto"/>
        <w:rPr>
          <w:color w:val="000000"/>
          <w:lang w:val="fr-LU"/>
        </w:rPr>
      </w:pPr>
      <w:r>
        <w:rPr>
          <w:color w:val="000000"/>
          <w:lang w:val="fr-LU"/>
        </w:rPr>
        <w:t xml:space="preserve">D/o : Radhakrishna </w:t>
      </w:r>
    </w:p>
    <w:p w:rsidR="0000684C" w:rsidRDefault="00BD1391" w:rsidP="00A4263C">
      <w:pPr>
        <w:spacing w:line="360" w:lineRule="auto"/>
        <w:rPr>
          <w:color w:val="000000"/>
          <w:lang w:val="fr-LU"/>
        </w:rPr>
      </w:pPr>
      <w:r>
        <w:rPr>
          <w:color w:val="000000"/>
          <w:lang w:val="fr-LU"/>
        </w:rPr>
        <w:t>H.No : plot no:120</w:t>
      </w:r>
      <w:r w:rsidR="00BF6B9E">
        <w:rPr>
          <w:color w:val="000000"/>
          <w:lang w:val="fr-LU"/>
        </w:rPr>
        <w:t>,</w:t>
      </w:r>
    </w:p>
    <w:p w:rsidR="0000684C" w:rsidRDefault="00BD1391" w:rsidP="00A4263C">
      <w:pPr>
        <w:spacing w:line="360" w:lineRule="auto"/>
        <w:rPr>
          <w:color w:val="000000"/>
          <w:lang w:val="fr-LU"/>
        </w:rPr>
      </w:pPr>
      <w:r>
        <w:rPr>
          <w:color w:val="000000"/>
          <w:lang w:val="fr-LU"/>
        </w:rPr>
        <w:t>Road no 3 Jayanagar,Kukatpally.</w:t>
      </w:r>
    </w:p>
    <w:p w:rsidR="0000684C" w:rsidRDefault="00BD1391" w:rsidP="00A4263C">
      <w:pPr>
        <w:spacing w:line="360" w:lineRule="auto"/>
        <w:rPr>
          <w:color w:val="000000"/>
          <w:lang w:val="fr-LU"/>
        </w:rPr>
      </w:pPr>
      <w:r>
        <w:rPr>
          <w:color w:val="000000"/>
          <w:lang w:val="fr-LU"/>
        </w:rPr>
        <w:t>PIN : 500072</w:t>
      </w:r>
      <w:r w:rsidR="00BF6B9E">
        <w:rPr>
          <w:color w:val="000000"/>
          <w:lang w:val="fr-LU"/>
        </w:rPr>
        <w:t xml:space="preserve">                                </w:t>
      </w:r>
      <w:r w:rsidR="00BF6B9E">
        <w:rPr>
          <w:color w:val="000000"/>
          <w:lang w:val="fr-LU"/>
        </w:rPr>
        <w:tab/>
      </w:r>
      <w:r>
        <w:rPr>
          <w:color w:val="000000"/>
          <w:lang w:val="fr-LU"/>
        </w:rPr>
        <w:tab/>
      </w:r>
      <w:r>
        <w:rPr>
          <w:color w:val="000000"/>
          <w:lang w:val="fr-LU"/>
        </w:rPr>
        <w:tab/>
        <w:t xml:space="preserve">  </w:t>
      </w:r>
      <w:r w:rsidR="00BF6B9E">
        <w:rPr>
          <w:b/>
          <w:color w:val="000000"/>
          <w:lang w:val="fr-LU"/>
        </w:rPr>
        <w:t>Mobile No.:</w:t>
      </w:r>
      <w:r>
        <w:rPr>
          <w:color w:val="000000"/>
          <w:lang w:val="fr-LU"/>
        </w:rPr>
        <w:t xml:space="preserve"> +91 9676775334</w:t>
      </w:r>
      <w:r w:rsidR="00BF6B9E">
        <w:rPr>
          <w:color w:val="000000"/>
          <w:lang w:val="fr-LU"/>
        </w:rPr>
        <w:tab/>
      </w:r>
    </w:p>
    <w:p w:rsidR="0000684C" w:rsidRDefault="00BF6B9E" w:rsidP="00A4263C">
      <w:pPr>
        <w:spacing w:line="360" w:lineRule="auto"/>
        <w:rPr>
          <w:color w:val="000000"/>
          <w:lang w:val="fr-LU"/>
        </w:rPr>
      </w:pPr>
      <w:r>
        <w:rPr>
          <w:color w:val="000000"/>
          <w:lang w:val="fr-LU"/>
        </w:rPr>
        <w:t xml:space="preserve">Telangana, INDIA.                                                       </w:t>
      </w:r>
      <w:r>
        <w:rPr>
          <w:b/>
          <w:color w:val="000000"/>
          <w:lang w:val="fr-LU"/>
        </w:rPr>
        <w:t xml:space="preserve">Email Id:- </w:t>
      </w:r>
      <w:bookmarkStart w:id="0" w:name="_GoBack"/>
      <w:bookmarkEnd w:id="0"/>
      <w:r w:rsidR="00BD1391">
        <w:rPr>
          <w:b/>
          <w:color w:val="000000"/>
        </w:rPr>
        <w:t>chagantisaranya</w:t>
      </w:r>
      <w:r>
        <w:rPr>
          <w:color w:val="000000"/>
          <w:lang w:val="fr-LU"/>
        </w:rPr>
        <w:t xml:space="preserve">@gmail.com    </w:t>
      </w:r>
    </w:p>
    <w:p w:rsidR="0000684C" w:rsidRDefault="00BF6B9E" w:rsidP="00A4263C">
      <w:pPr>
        <w:spacing w:line="360" w:lineRule="auto"/>
        <w:rPr>
          <w:color w:val="000000"/>
          <w:lang w:val="fr-LU"/>
        </w:rPr>
      </w:pPr>
      <w:r>
        <w:rPr>
          <w:color w:val="000000"/>
          <w:lang w:val="fr-LU"/>
        </w:rPr>
        <w:tab/>
      </w:r>
    </w:p>
    <w:p w:rsidR="0000684C" w:rsidRDefault="00BF6B9E" w:rsidP="00A4263C">
      <w:pPr>
        <w:shd w:val="clear" w:color="auto" w:fill="C4BC96"/>
        <w:spacing w:line="360" w:lineRule="auto"/>
        <w:jc w:val="center"/>
        <w:rPr>
          <w:color w:val="000000"/>
          <w:lang w:val="fr-LU"/>
        </w:rPr>
      </w:pPr>
      <w:r>
        <w:rPr>
          <w:b/>
          <w:caps/>
          <w:color w:val="000000"/>
        </w:rPr>
        <w:t>Career Objective</w:t>
      </w:r>
    </w:p>
    <w:p w:rsidR="0000684C" w:rsidRDefault="0000684C" w:rsidP="00A4263C">
      <w:pPr>
        <w:spacing w:line="360" w:lineRule="auto"/>
        <w:jc w:val="both"/>
      </w:pPr>
    </w:p>
    <w:p w:rsidR="0000684C" w:rsidRDefault="00BF6B9E" w:rsidP="00A4263C">
      <w:pPr>
        <w:spacing w:line="360" w:lineRule="auto"/>
        <w:ind w:firstLine="720"/>
        <w:jc w:val="both"/>
        <w:rPr>
          <w:color w:val="000000"/>
        </w:rPr>
      </w:pPr>
      <w:r>
        <w:t>“Aspiring for an opportunity in a reputated university, where I can learn, contribute and would like to take more challenges a</w:t>
      </w:r>
      <w:r>
        <w:t>nd responsibilities to prove myself .</w:t>
      </w:r>
    </w:p>
    <w:p w:rsidR="0000684C" w:rsidRDefault="0000684C" w:rsidP="00A4263C">
      <w:pPr>
        <w:spacing w:line="360" w:lineRule="auto"/>
        <w:ind w:firstLine="720"/>
        <w:jc w:val="both"/>
        <w:rPr>
          <w:color w:val="000000"/>
        </w:rPr>
      </w:pPr>
    </w:p>
    <w:p w:rsidR="0000684C" w:rsidRDefault="00BF6B9E" w:rsidP="00A4263C">
      <w:pPr>
        <w:shd w:val="clear" w:color="auto" w:fill="C4BC96"/>
        <w:spacing w:line="360" w:lineRule="auto"/>
        <w:jc w:val="center"/>
        <w:rPr>
          <w:b/>
        </w:rPr>
      </w:pPr>
      <w:r>
        <w:rPr>
          <w:b/>
        </w:rPr>
        <w:t>ACADEMIC PROFILE</w:t>
      </w:r>
    </w:p>
    <w:p w:rsidR="0000684C" w:rsidRDefault="0000684C" w:rsidP="00A4263C">
      <w:pPr>
        <w:spacing w:line="360" w:lineRule="auto"/>
        <w:rPr>
          <w:b/>
        </w:rPr>
      </w:pPr>
    </w:p>
    <w:p w:rsidR="0000684C" w:rsidRDefault="00BD1391" w:rsidP="00A4263C">
      <w:pPr>
        <w:spacing w:line="360" w:lineRule="auto"/>
        <w:rPr>
          <w:b/>
        </w:rPr>
      </w:pPr>
      <w:r>
        <w:rPr>
          <w:b/>
        </w:rPr>
        <w:t>Bachelor of Technology (Bioinformatics</w:t>
      </w:r>
      <w:r w:rsidR="00BF6B9E">
        <w:rPr>
          <w:b/>
        </w:rPr>
        <w:t xml:space="preserve">) </w:t>
      </w:r>
    </w:p>
    <w:p w:rsidR="0000684C" w:rsidRDefault="00BD1391" w:rsidP="00A4263C">
      <w:pPr>
        <w:spacing w:line="360" w:lineRule="auto"/>
      </w:pPr>
      <w:r>
        <w:t>Institute</w:t>
      </w:r>
      <w:r>
        <w:tab/>
      </w:r>
      <w:r>
        <w:tab/>
        <w:t>: Vignan’s Foundation for Science Technology and Research</w:t>
      </w:r>
    </w:p>
    <w:p w:rsidR="0000684C" w:rsidRDefault="00BD1391" w:rsidP="00A4263C">
      <w:pPr>
        <w:spacing w:line="360" w:lineRule="auto"/>
      </w:pPr>
      <w:r>
        <w:t>University</w:t>
      </w:r>
      <w:r>
        <w:tab/>
      </w:r>
      <w:r>
        <w:tab/>
        <w:t>: Vignan’s</w:t>
      </w:r>
      <w:r w:rsidR="00BF6B9E">
        <w:t xml:space="preserve"> University</w:t>
      </w:r>
    </w:p>
    <w:p w:rsidR="0000684C" w:rsidRDefault="00BD1391" w:rsidP="00A4263C">
      <w:pPr>
        <w:spacing w:line="360" w:lineRule="auto"/>
      </w:pPr>
      <w:r>
        <w:t>Place</w:t>
      </w:r>
      <w:r>
        <w:tab/>
      </w:r>
      <w:r>
        <w:tab/>
      </w:r>
      <w:r>
        <w:tab/>
        <w:t>: Vadlamudi</w:t>
      </w:r>
    </w:p>
    <w:p w:rsidR="0000684C" w:rsidRDefault="00BD1391" w:rsidP="00A4263C">
      <w:pPr>
        <w:spacing w:line="360" w:lineRule="auto"/>
      </w:pPr>
      <w:r>
        <w:t>Percentage</w:t>
      </w:r>
      <w:r>
        <w:tab/>
      </w:r>
      <w:r>
        <w:tab/>
        <w:t>: 75</w:t>
      </w:r>
      <w:r w:rsidR="00BF6B9E">
        <w:t>%</w:t>
      </w:r>
    </w:p>
    <w:p w:rsidR="0000684C" w:rsidRDefault="00BD1391" w:rsidP="00A4263C">
      <w:pPr>
        <w:spacing w:line="360" w:lineRule="auto"/>
      </w:pPr>
      <w:r>
        <w:t>Year of Passing</w:t>
      </w:r>
      <w:r>
        <w:tab/>
        <w:t>: 2020</w:t>
      </w:r>
    </w:p>
    <w:p w:rsidR="0000684C" w:rsidRDefault="0000684C" w:rsidP="00A4263C">
      <w:pPr>
        <w:spacing w:line="360" w:lineRule="auto"/>
        <w:rPr>
          <w:b/>
          <w:caps/>
          <w:color w:val="000000"/>
          <w:u w:val="single"/>
        </w:rPr>
      </w:pPr>
    </w:p>
    <w:p w:rsidR="0000684C" w:rsidRDefault="00BF6B9E" w:rsidP="00A4263C">
      <w:pPr>
        <w:spacing w:line="360" w:lineRule="auto"/>
        <w:rPr>
          <w:b/>
        </w:rPr>
      </w:pPr>
      <w:r>
        <w:rPr>
          <w:b/>
        </w:rPr>
        <w:t xml:space="preserve">Intermediate </w:t>
      </w:r>
      <w:r w:rsidR="00AB3980">
        <w:rPr>
          <w:b/>
        </w:rPr>
        <w:t>(CBSE)</w:t>
      </w:r>
    </w:p>
    <w:p w:rsidR="0000684C" w:rsidRDefault="00BF6B9E" w:rsidP="00A4263C">
      <w:pPr>
        <w:spacing w:after="30" w:line="360" w:lineRule="auto"/>
        <w:ind w:right="60"/>
      </w:pPr>
      <w:r>
        <w:t>Institute</w:t>
      </w:r>
      <w:r w:rsidR="00BD1391">
        <w:tab/>
      </w:r>
      <w:r w:rsidR="00BD1391">
        <w:tab/>
        <w:t xml:space="preserve">: Vikas the concept school </w:t>
      </w:r>
    </w:p>
    <w:p w:rsidR="0000684C" w:rsidRDefault="00BD1391" w:rsidP="00A4263C">
      <w:pPr>
        <w:spacing w:line="360" w:lineRule="auto"/>
      </w:pPr>
      <w:r>
        <w:t>Board</w:t>
      </w:r>
      <w:r>
        <w:tab/>
      </w:r>
      <w:r>
        <w:tab/>
      </w:r>
      <w:r>
        <w:tab/>
        <w:t>: Central Board for Secondary Education</w:t>
      </w:r>
    </w:p>
    <w:p w:rsidR="0000684C" w:rsidRDefault="00BD1391" w:rsidP="00A4263C">
      <w:pPr>
        <w:spacing w:line="360" w:lineRule="auto"/>
      </w:pPr>
      <w:r>
        <w:t>Place</w:t>
      </w:r>
      <w:r>
        <w:tab/>
      </w:r>
      <w:r>
        <w:tab/>
      </w:r>
      <w:r>
        <w:tab/>
        <w:t>: Hyderabad</w:t>
      </w:r>
    </w:p>
    <w:p w:rsidR="0000684C" w:rsidRDefault="00BD1391" w:rsidP="00A4263C">
      <w:pPr>
        <w:spacing w:line="360" w:lineRule="auto"/>
      </w:pPr>
      <w:r>
        <w:t>Percentage</w:t>
      </w:r>
      <w:r>
        <w:tab/>
      </w:r>
      <w:r>
        <w:tab/>
        <w:t>: 70</w:t>
      </w:r>
      <w:r w:rsidR="00BF6B9E">
        <w:t>%</w:t>
      </w:r>
    </w:p>
    <w:p w:rsidR="0000684C" w:rsidRDefault="00BD1391" w:rsidP="00A4263C">
      <w:pPr>
        <w:spacing w:line="360" w:lineRule="auto"/>
      </w:pPr>
      <w:r>
        <w:t>Year of Passing</w:t>
      </w:r>
      <w:r>
        <w:tab/>
        <w:t>: 2016</w:t>
      </w:r>
    </w:p>
    <w:p w:rsidR="0000684C" w:rsidRDefault="0000684C" w:rsidP="00A4263C">
      <w:pPr>
        <w:spacing w:line="360" w:lineRule="auto"/>
      </w:pPr>
    </w:p>
    <w:p w:rsidR="0000684C" w:rsidRDefault="00BF6B9E" w:rsidP="00A4263C">
      <w:pPr>
        <w:spacing w:line="360" w:lineRule="auto"/>
        <w:rPr>
          <w:b/>
        </w:rPr>
      </w:pPr>
      <w:r>
        <w:rPr>
          <w:b/>
        </w:rPr>
        <w:t>S</w:t>
      </w:r>
      <w:r w:rsidR="00AB3980">
        <w:rPr>
          <w:b/>
        </w:rPr>
        <w:t>econdary School Certificate (CBSE</w:t>
      </w:r>
      <w:r>
        <w:rPr>
          <w:b/>
        </w:rPr>
        <w:t>)</w:t>
      </w:r>
    </w:p>
    <w:p w:rsidR="0000684C" w:rsidRDefault="00BF6B9E" w:rsidP="00A4263C">
      <w:pPr>
        <w:spacing w:after="30" w:line="360" w:lineRule="auto"/>
        <w:ind w:right="66"/>
      </w:pPr>
      <w:r>
        <w:t>Institut</w:t>
      </w:r>
      <w:r w:rsidR="00BD1391">
        <w:t>e</w:t>
      </w:r>
      <w:r w:rsidR="00BD1391">
        <w:tab/>
      </w:r>
      <w:r w:rsidR="00BD1391">
        <w:tab/>
        <w:t>: DAV public school</w:t>
      </w:r>
    </w:p>
    <w:p w:rsidR="0000684C" w:rsidRDefault="00BD1391" w:rsidP="00A4263C">
      <w:pPr>
        <w:spacing w:line="360" w:lineRule="auto"/>
      </w:pPr>
      <w:r>
        <w:t>Board</w:t>
      </w:r>
      <w:r>
        <w:tab/>
      </w:r>
      <w:r>
        <w:tab/>
      </w:r>
      <w:r>
        <w:tab/>
        <w:t>: Central Board for Secondary Education</w:t>
      </w:r>
    </w:p>
    <w:p w:rsidR="0000684C" w:rsidRDefault="00BD1391" w:rsidP="00A4263C">
      <w:pPr>
        <w:spacing w:line="360" w:lineRule="auto"/>
      </w:pPr>
      <w:r>
        <w:lastRenderedPageBreak/>
        <w:t>Place</w:t>
      </w:r>
      <w:r>
        <w:tab/>
      </w:r>
      <w:r>
        <w:tab/>
      </w:r>
      <w:r>
        <w:tab/>
        <w:t>: Hyderabad</w:t>
      </w:r>
    </w:p>
    <w:p w:rsidR="0000684C" w:rsidRDefault="00AB3980" w:rsidP="00A4263C">
      <w:pPr>
        <w:spacing w:line="360" w:lineRule="auto"/>
      </w:pPr>
      <w:r>
        <w:t>Percentage</w:t>
      </w:r>
      <w:r>
        <w:tab/>
      </w:r>
      <w:r>
        <w:tab/>
        <w:t>: 6.4 CGPA</w:t>
      </w:r>
    </w:p>
    <w:p w:rsidR="0000684C" w:rsidRDefault="00AB3980" w:rsidP="00A4263C">
      <w:pPr>
        <w:spacing w:line="360" w:lineRule="auto"/>
      </w:pPr>
      <w:r>
        <w:t>Year of Passing</w:t>
      </w:r>
      <w:r>
        <w:tab/>
        <w:t>: 2014</w:t>
      </w:r>
    </w:p>
    <w:p w:rsidR="0000684C" w:rsidRDefault="0000684C" w:rsidP="00A4263C">
      <w:pPr>
        <w:spacing w:line="360" w:lineRule="auto"/>
        <w:rPr>
          <w:b/>
          <w:caps/>
          <w:color w:val="000000"/>
          <w:sz w:val="28"/>
        </w:rPr>
      </w:pPr>
    </w:p>
    <w:p w:rsidR="0000684C" w:rsidRDefault="00BF6B9E" w:rsidP="00A4263C">
      <w:pPr>
        <w:shd w:val="clear" w:color="auto" w:fill="C4BC96"/>
        <w:spacing w:line="360" w:lineRule="auto"/>
        <w:jc w:val="center"/>
        <w:rPr>
          <w:b/>
        </w:rPr>
      </w:pPr>
      <w:r>
        <w:rPr>
          <w:b/>
        </w:rPr>
        <w:t>RESEARCH PROJECT</w:t>
      </w:r>
    </w:p>
    <w:p w:rsidR="0000684C" w:rsidRDefault="0000684C" w:rsidP="00A4263C">
      <w:pPr>
        <w:spacing w:line="360" w:lineRule="auto"/>
        <w:jc w:val="both"/>
        <w:rPr>
          <w:bCs/>
          <w:color w:val="000000"/>
        </w:rPr>
      </w:pPr>
    </w:p>
    <w:p w:rsidR="00AB3980" w:rsidRPr="00AB3980" w:rsidRDefault="00AB3980" w:rsidP="00A4263C">
      <w:pPr>
        <w:spacing w:line="360" w:lineRule="auto"/>
        <w:ind w:hanging="14"/>
        <w:rPr>
          <w:rFonts w:ascii="Rekha" w:hAnsi="Rekha"/>
          <w:b/>
        </w:rPr>
      </w:pPr>
      <w:r>
        <w:rPr>
          <w:b/>
        </w:rPr>
        <w:t>TITLE :</w:t>
      </w:r>
      <w:r>
        <w:rPr>
          <w:rFonts w:ascii="Rekha" w:hAnsi="Rekha"/>
          <w:b/>
        </w:rPr>
        <w:t>“SMART FARMING”.</w:t>
      </w:r>
    </w:p>
    <w:p w:rsidR="00AB3980" w:rsidRDefault="00AB3980" w:rsidP="00A4263C">
      <w:pPr>
        <w:spacing w:line="360" w:lineRule="auto"/>
        <w:rPr>
          <w:b/>
        </w:rPr>
      </w:pPr>
      <w:r>
        <w:rPr>
          <w:b/>
        </w:rPr>
        <w:t xml:space="preserve">Description of the Project: </w:t>
      </w:r>
    </w:p>
    <w:p w:rsidR="0000684C" w:rsidRDefault="00AB3980" w:rsidP="00A4263C">
      <w:pPr>
        <w:spacing w:line="360" w:lineRule="auto"/>
        <w:jc w:val="both"/>
        <w:rPr>
          <w:bCs/>
          <w:color w:val="000000"/>
        </w:rPr>
      </w:pPr>
      <w:r>
        <w:t>This project is about modernized agriculture using both programming language and biosensors. This technology improve the productivity as well as the quality of the crop. The main concept is to reduce the usage of fertilizers and maintain the fertility of soil</w:t>
      </w:r>
      <w:r w:rsidR="00A4263C">
        <w:t>.</w:t>
      </w:r>
    </w:p>
    <w:p w:rsidR="00AB3980" w:rsidRDefault="00AB3980" w:rsidP="00A4263C">
      <w:pPr>
        <w:spacing w:line="360" w:lineRule="auto"/>
      </w:pPr>
    </w:p>
    <w:p w:rsidR="0000684C" w:rsidRDefault="00AB3980" w:rsidP="00A4263C">
      <w:pPr>
        <w:shd w:val="clear" w:color="auto" w:fill="C4BC96"/>
        <w:tabs>
          <w:tab w:val="center" w:pos="4680"/>
        </w:tabs>
        <w:spacing w:line="360" w:lineRule="auto"/>
        <w:jc w:val="center"/>
        <w:rPr>
          <w:b/>
        </w:rPr>
      </w:pPr>
      <w:r>
        <w:rPr>
          <w:b/>
        </w:rPr>
        <w:t>CO-CURRICULAR ACTIVITIES:</w:t>
      </w:r>
    </w:p>
    <w:p w:rsidR="00AB3980" w:rsidRDefault="00AB3980" w:rsidP="00A4263C">
      <w:pPr>
        <w:spacing w:line="360" w:lineRule="auto"/>
      </w:pPr>
    </w:p>
    <w:p w:rsidR="00AB3980" w:rsidRDefault="00AB3980" w:rsidP="00A4263C">
      <w:pPr>
        <w:spacing w:line="360" w:lineRule="auto"/>
      </w:pPr>
    </w:p>
    <w:p w:rsidR="00AB3980" w:rsidRDefault="00AB3980" w:rsidP="00A4263C">
      <w:pPr>
        <w:pStyle w:val="ListParagraph"/>
        <w:numPr>
          <w:ilvl w:val="0"/>
          <w:numId w:val="6"/>
        </w:numPr>
        <w:tabs>
          <w:tab w:val="left" w:pos="1872"/>
          <w:tab w:val="left" w:pos="9976"/>
        </w:tabs>
        <w:spacing w:before="6" w:after="200" w:line="360" w:lineRule="auto"/>
      </w:pPr>
      <w:r>
        <w:t>Participated in CBSE southzone in game “VOLLEY BALL” conducted by BVB- Tirupathi 2014</w:t>
      </w:r>
    </w:p>
    <w:p w:rsidR="00AB3980" w:rsidRDefault="00AB3980" w:rsidP="00A4263C">
      <w:pPr>
        <w:pStyle w:val="ListParagraph"/>
        <w:numPr>
          <w:ilvl w:val="0"/>
          <w:numId w:val="6"/>
        </w:numPr>
        <w:spacing w:after="200" w:line="360" w:lineRule="auto"/>
        <w:jc w:val="both"/>
      </w:pPr>
      <w:r>
        <w:t xml:space="preserve">B1 Level in </w:t>
      </w:r>
      <w:r>
        <w:rPr>
          <w:b/>
        </w:rPr>
        <w:t>Preliminary English Test</w:t>
      </w:r>
      <w:r>
        <w:t xml:space="preserve"> conducted by Cambridge University.</w:t>
      </w:r>
    </w:p>
    <w:p w:rsidR="00AB3980" w:rsidRPr="00691E1A" w:rsidRDefault="00AB3980" w:rsidP="00A4263C">
      <w:pPr>
        <w:pStyle w:val="ListParagraph"/>
        <w:numPr>
          <w:ilvl w:val="0"/>
          <w:numId w:val="6"/>
        </w:numPr>
        <w:tabs>
          <w:tab w:val="left" w:pos="1872"/>
        </w:tabs>
        <w:spacing w:before="37" w:after="200" w:line="360" w:lineRule="auto"/>
        <w:rPr>
          <w:rFonts w:ascii="Calibri" w:hAnsi="Calibri"/>
          <w:sz w:val="22"/>
        </w:rPr>
      </w:pPr>
      <w:r>
        <w:t>Participatedina2daynationalworkshop"Android app development”-</w:t>
      </w:r>
      <w:r>
        <w:rPr>
          <w:spacing w:val="9"/>
        </w:rPr>
        <w:t xml:space="preserve"> IIT Madras</w:t>
      </w:r>
    </w:p>
    <w:p w:rsidR="00AB3980" w:rsidRPr="00691E1A" w:rsidRDefault="00AB3980" w:rsidP="00A4263C">
      <w:pPr>
        <w:pStyle w:val="ListParagraph"/>
        <w:numPr>
          <w:ilvl w:val="0"/>
          <w:numId w:val="6"/>
        </w:numPr>
        <w:suppressAutoHyphens/>
        <w:spacing w:after="53" w:line="360" w:lineRule="auto"/>
        <w:ind w:right="-6"/>
        <w:jc w:val="both"/>
      </w:pPr>
      <w:r>
        <w:t>Participated in 8</w:t>
      </w:r>
      <w:r w:rsidRPr="00691E1A">
        <w:rPr>
          <w:vertAlign w:val="superscript"/>
        </w:rPr>
        <w:t>th</w:t>
      </w:r>
      <w:r>
        <w:t xml:space="preserve"> International conference on Sustainable Waste Management under ISWMAW by AcharyaNagarjuna University –Guntur.</w:t>
      </w:r>
    </w:p>
    <w:p w:rsidR="0000684C" w:rsidRDefault="0000684C" w:rsidP="00A4263C">
      <w:pPr>
        <w:widowControl w:val="0"/>
        <w:autoSpaceDE w:val="0"/>
        <w:autoSpaceDN w:val="0"/>
        <w:spacing w:before="4" w:line="360" w:lineRule="auto"/>
        <w:jc w:val="both"/>
      </w:pPr>
    </w:p>
    <w:p w:rsidR="0000684C" w:rsidRDefault="0000684C" w:rsidP="00A4263C">
      <w:pPr>
        <w:widowControl w:val="0"/>
        <w:autoSpaceDE w:val="0"/>
        <w:autoSpaceDN w:val="0"/>
        <w:spacing w:before="4" w:line="360" w:lineRule="auto"/>
        <w:jc w:val="both"/>
      </w:pPr>
    </w:p>
    <w:p w:rsidR="0000684C" w:rsidRDefault="00BF6B9E" w:rsidP="00A4263C">
      <w:pPr>
        <w:shd w:val="clear" w:color="auto" w:fill="C4BC96"/>
        <w:tabs>
          <w:tab w:val="center" w:pos="4680"/>
        </w:tabs>
        <w:spacing w:line="360" w:lineRule="auto"/>
        <w:rPr>
          <w:b/>
        </w:rPr>
      </w:pPr>
      <w:r>
        <w:rPr>
          <w:b/>
        </w:rPr>
        <w:tab/>
        <w:t>ACHIVEMENTS</w:t>
      </w:r>
    </w:p>
    <w:p w:rsidR="00AB3980" w:rsidRDefault="00AB3980" w:rsidP="00A4263C">
      <w:pPr>
        <w:pStyle w:val="ListParagraph"/>
        <w:suppressAutoHyphens/>
        <w:spacing w:after="188" w:line="360" w:lineRule="auto"/>
        <w:ind w:right="2527"/>
        <w:jc w:val="both"/>
      </w:pPr>
    </w:p>
    <w:p w:rsidR="00AB3980" w:rsidRDefault="00AB3980" w:rsidP="00A4263C">
      <w:pPr>
        <w:pStyle w:val="ListParagraph"/>
        <w:numPr>
          <w:ilvl w:val="0"/>
          <w:numId w:val="8"/>
        </w:numPr>
        <w:suppressAutoHyphens/>
        <w:spacing w:after="188" w:line="360" w:lineRule="auto"/>
        <w:ind w:right="2527"/>
        <w:jc w:val="both"/>
      </w:pPr>
      <w:r>
        <w:t>An active team member in intra departmental events.</w:t>
      </w:r>
    </w:p>
    <w:p w:rsidR="00AB3980" w:rsidRDefault="00AB3980" w:rsidP="00A4263C">
      <w:pPr>
        <w:pStyle w:val="ListParagraph"/>
        <w:numPr>
          <w:ilvl w:val="0"/>
          <w:numId w:val="8"/>
        </w:numPr>
        <w:tabs>
          <w:tab w:val="left" w:pos="1872"/>
          <w:tab w:val="left" w:pos="9976"/>
        </w:tabs>
        <w:spacing w:before="6" w:after="200" w:line="360" w:lineRule="auto"/>
      </w:pPr>
      <w:r>
        <w:rPr>
          <w:spacing w:val="5"/>
        </w:rPr>
        <w:t>Secured 1</w:t>
      </w:r>
      <w:r>
        <w:rPr>
          <w:spacing w:val="5"/>
          <w:vertAlign w:val="superscript"/>
        </w:rPr>
        <w:t>st</w:t>
      </w:r>
      <w:r>
        <w:rPr>
          <w:spacing w:val="5"/>
        </w:rPr>
        <w:t xml:space="preserve"> prize in “project expo” on Engineers day </w:t>
      </w:r>
      <w:r>
        <w:t>2018 by Vignan’s University Guntur.</w:t>
      </w:r>
    </w:p>
    <w:p w:rsidR="00AB3980" w:rsidRDefault="00AB3980" w:rsidP="00A4263C">
      <w:pPr>
        <w:pStyle w:val="ListParagraph"/>
        <w:numPr>
          <w:ilvl w:val="0"/>
          <w:numId w:val="8"/>
        </w:numPr>
        <w:tabs>
          <w:tab w:val="left" w:pos="1872"/>
          <w:tab w:val="left" w:pos="9976"/>
        </w:tabs>
        <w:spacing w:before="6" w:after="200" w:line="360" w:lineRule="auto"/>
      </w:pPr>
      <w:r>
        <w:t>Coordinated paper presentation on Srujanankura conducted in Vignan’s University-2019, Guntur.</w:t>
      </w:r>
    </w:p>
    <w:p w:rsidR="0000684C" w:rsidRDefault="00AB3980" w:rsidP="00A4263C">
      <w:pPr>
        <w:pStyle w:val="ListParagraph"/>
        <w:numPr>
          <w:ilvl w:val="0"/>
          <w:numId w:val="8"/>
        </w:numPr>
        <w:tabs>
          <w:tab w:val="left" w:pos="1872"/>
          <w:tab w:val="left" w:pos="9976"/>
        </w:tabs>
        <w:spacing w:before="6" w:after="200" w:line="360" w:lineRule="auto"/>
      </w:pPr>
      <w:r>
        <w:t>Awarded as “BEST POSTER PRESENTATION“ in Two day UGC Sponser Seminar on Emerging BioTechnological Techniques In Environment Sustainability by Andhra Loyola College, Vijayawada.</w:t>
      </w:r>
    </w:p>
    <w:p w:rsidR="0000684C" w:rsidRDefault="0000684C" w:rsidP="00A4263C">
      <w:pPr>
        <w:pStyle w:val="ListParagraph"/>
        <w:spacing w:after="200" w:line="360" w:lineRule="auto"/>
        <w:ind w:left="1080"/>
      </w:pPr>
    </w:p>
    <w:p w:rsidR="0000684C" w:rsidRDefault="00BF6B9E" w:rsidP="00A4263C">
      <w:pPr>
        <w:shd w:val="clear" w:color="auto" w:fill="C4BC96"/>
        <w:spacing w:line="360" w:lineRule="auto"/>
        <w:jc w:val="center"/>
        <w:rPr>
          <w:b/>
        </w:rPr>
      </w:pPr>
      <w:r>
        <w:rPr>
          <w:b/>
        </w:rPr>
        <w:t>TECHNICAL SKILLS</w:t>
      </w:r>
    </w:p>
    <w:p w:rsidR="0000684C" w:rsidRDefault="0000684C" w:rsidP="00A4263C">
      <w:pPr>
        <w:spacing w:line="360" w:lineRule="auto"/>
      </w:pPr>
    </w:p>
    <w:p w:rsidR="00AB3980" w:rsidRDefault="00AB3980" w:rsidP="00A4263C">
      <w:pPr>
        <w:pStyle w:val="ListParagraph"/>
        <w:numPr>
          <w:ilvl w:val="0"/>
          <w:numId w:val="10"/>
        </w:numPr>
        <w:spacing w:after="200" w:line="360" w:lineRule="auto"/>
        <w:jc w:val="both"/>
      </w:pPr>
      <w:r>
        <w:t>Worked on various Biological Databases on NCBI, Pfam, PIR, DDBJ, PDB, EMBL.</w:t>
      </w:r>
    </w:p>
    <w:p w:rsidR="00AB3980" w:rsidRDefault="00AB3980" w:rsidP="00A4263C">
      <w:pPr>
        <w:pStyle w:val="ListParagraph"/>
        <w:numPr>
          <w:ilvl w:val="0"/>
          <w:numId w:val="10"/>
        </w:numPr>
        <w:spacing w:after="200" w:line="360" w:lineRule="auto"/>
        <w:jc w:val="both"/>
      </w:pPr>
      <w:r>
        <w:t>Microbiological techniques: Isolation, identification &amp; culture of microbes.</w:t>
      </w:r>
    </w:p>
    <w:p w:rsidR="00AB3980" w:rsidRDefault="00AB3980" w:rsidP="00A4263C">
      <w:pPr>
        <w:pStyle w:val="ListParagraph"/>
        <w:numPr>
          <w:ilvl w:val="0"/>
          <w:numId w:val="10"/>
        </w:numPr>
        <w:spacing w:after="200" w:line="360" w:lineRule="auto"/>
        <w:jc w:val="both"/>
      </w:pPr>
      <w:r>
        <w:t>Programming Languages:  C programming, Unix, Basics of JAVA.</w:t>
      </w:r>
    </w:p>
    <w:p w:rsidR="0000684C" w:rsidRDefault="00BF6B9E" w:rsidP="00A4263C">
      <w:pPr>
        <w:shd w:val="clear" w:color="auto" w:fill="C4BC96"/>
        <w:spacing w:line="360" w:lineRule="auto"/>
        <w:jc w:val="center"/>
        <w:rPr>
          <w:b/>
        </w:rPr>
      </w:pPr>
      <w:r>
        <w:rPr>
          <w:b/>
        </w:rPr>
        <w:t>AREAS OF INTEREST</w:t>
      </w:r>
    </w:p>
    <w:p w:rsidR="0000684C" w:rsidRDefault="0000684C" w:rsidP="00A4263C">
      <w:pPr>
        <w:spacing w:line="360" w:lineRule="auto"/>
        <w:rPr>
          <w:b/>
        </w:rPr>
      </w:pPr>
    </w:p>
    <w:p w:rsidR="00AB3980" w:rsidRPr="00AB3980" w:rsidRDefault="00AB3980" w:rsidP="00A4263C">
      <w:pPr>
        <w:pStyle w:val="ListParagraph"/>
        <w:numPr>
          <w:ilvl w:val="0"/>
          <w:numId w:val="11"/>
        </w:numPr>
        <w:spacing w:line="360" w:lineRule="auto"/>
        <w:rPr>
          <w:b/>
        </w:rPr>
      </w:pPr>
      <w:r>
        <w:t>Microbiology.</w:t>
      </w:r>
    </w:p>
    <w:p w:rsidR="00AB3980" w:rsidRPr="00AB3980" w:rsidRDefault="00AB3980" w:rsidP="00A4263C">
      <w:pPr>
        <w:pStyle w:val="ListParagraph"/>
        <w:numPr>
          <w:ilvl w:val="0"/>
          <w:numId w:val="11"/>
        </w:numPr>
        <w:spacing w:line="360" w:lineRule="auto"/>
        <w:rPr>
          <w:b/>
        </w:rPr>
      </w:pPr>
      <w:r>
        <w:t>Forensic Genomics.</w:t>
      </w:r>
    </w:p>
    <w:p w:rsidR="00AB3980" w:rsidRDefault="00AB3980" w:rsidP="00A4263C">
      <w:pPr>
        <w:pStyle w:val="ListParagraph"/>
        <w:numPr>
          <w:ilvl w:val="0"/>
          <w:numId w:val="11"/>
        </w:numPr>
        <w:spacing w:after="225" w:line="360" w:lineRule="auto"/>
      </w:pPr>
      <w:r>
        <w:t>Bioinformatics.</w:t>
      </w:r>
    </w:p>
    <w:p w:rsidR="0000684C" w:rsidRDefault="0000684C" w:rsidP="00A4263C">
      <w:pPr>
        <w:pStyle w:val="Default"/>
        <w:spacing w:line="360" w:lineRule="auto"/>
        <w:ind w:left="720"/>
        <w:jc w:val="both"/>
        <w:rPr>
          <w:rFonts w:ascii="Times New Roman" w:hAnsi="Times New Roman" w:cs="Times New Roman"/>
          <w:color w:val="auto"/>
        </w:rPr>
      </w:pPr>
    </w:p>
    <w:p w:rsidR="0000684C" w:rsidRDefault="00BF6B9E" w:rsidP="00A4263C">
      <w:pPr>
        <w:shd w:val="clear" w:color="auto" w:fill="C4BC96"/>
        <w:spacing w:line="360" w:lineRule="auto"/>
        <w:jc w:val="center"/>
        <w:rPr>
          <w:b/>
        </w:rPr>
      </w:pPr>
      <w:r>
        <w:rPr>
          <w:b/>
        </w:rPr>
        <w:t>PERSONAL PROFILE</w:t>
      </w:r>
    </w:p>
    <w:p w:rsidR="00A4263C" w:rsidRDefault="00A4263C" w:rsidP="00A4263C">
      <w:pPr>
        <w:spacing w:after="232" w:line="360" w:lineRule="auto"/>
      </w:pPr>
      <w:r>
        <w:t xml:space="preserve">  </w:t>
      </w:r>
    </w:p>
    <w:p w:rsidR="00A4263C" w:rsidRDefault="00A4263C" w:rsidP="00A4263C">
      <w:pPr>
        <w:spacing w:after="232" w:line="360" w:lineRule="auto"/>
      </w:pPr>
      <w:r>
        <w:t>Date of Birth             :          22-10-1998</w:t>
      </w:r>
    </w:p>
    <w:p w:rsidR="00A4263C" w:rsidRDefault="00A4263C" w:rsidP="00A4263C">
      <w:pPr>
        <w:tabs>
          <w:tab w:val="center" w:pos="2193"/>
          <w:tab w:val="center" w:pos="3926"/>
        </w:tabs>
        <w:spacing w:after="239" w:line="360" w:lineRule="auto"/>
      </w:pPr>
      <w:r>
        <w:t>Father’s Name</w:t>
      </w:r>
      <w:r>
        <w:tab/>
        <w:t>:</w:t>
      </w:r>
      <w:r>
        <w:tab/>
        <w:t>Mr. Radha Krishna Murthy</w:t>
      </w:r>
    </w:p>
    <w:p w:rsidR="00A4263C" w:rsidRDefault="00A4263C" w:rsidP="00A4263C">
      <w:pPr>
        <w:tabs>
          <w:tab w:val="center" w:pos="2193"/>
          <w:tab w:val="center" w:pos="3926"/>
        </w:tabs>
        <w:spacing w:after="239" w:line="360" w:lineRule="auto"/>
        <w:ind w:left="1860" w:hanging="1860"/>
      </w:pPr>
      <w:r>
        <w:t xml:space="preserve">Permanent address </w:t>
      </w:r>
      <w:r>
        <w:tab/>
        <w:t>:  Plot-120 srisainilyam,Jayanagarcolonyoppbhagyanagar colony,   kukkutpally,RRdist, Hyderabad(500072).</w:t>
      </w:r>
    </w:p>
    <w:p w:rsidR="00A4263C" w:rsidRDefault="00A4263C" w:rsidP="00A4263C">
      <w:pPr>
        <w:spacing w:line="360" w:lineRule="auto"/>
        <w:ind w:right="3479"/>
      </w:pPr>
      <w:r>
        <w:t xml:space="preserve"> Languages known</w:t>
      </w:r>
      <w:r>
        <w:tab/>
        <w:t>: Telugu, English, Hindi.</w:t>
      </w:r>
    </w:p>
    <w:p w:rsidR="0000684C" w:rsidRDefault="0000684C" w:rsidP="00A4263C">
      <w:pPr>
        <w:spacing w:line="360" w:lineRule="auto"/>
      </w:pPr>
    </w:p>
    <w:p w:rsidR="0000684C" w:rsidRDefault="00BF6B9E" w:rsidP="00A4263C">
      <w:pPr>
        <w:shd w:val="clear" w:color="auto" w:fill="C4BC96"/>
        <w:spacing w:line="360" w:lineRule="auto"/>
        <w:jc w:val="center"/>
        <w:rPr>
          <w:b/>
        </w:rPr>
      </w:pPr>
      <w:r>
        <w:rPr>
          <w:b/>
        </w:rPr>
        <w:t>DECLARATION</w:t>
      </w:r>
    </w:p>
    <w:p w:rsidR="0000684C" w:rsidRDefault="00BF6B9E" w:rsidP="00A4263C">
      <w:pPr>
        <w:spacing w:line="360" w:lineRule="auto"/>
        <w:jc w:val="both"/>
      </w:pPr>
      <w:r>
        <w:tab/>
      </w:r>
    </w:p>
    <w:p w:rsidR="0000684C" w:rsidRDefault="00BF6B9E" w:rsidP="00A4263C">
      <w:pPr>
        <w:spacing w:line="360" w:lineRule="auto"/>
        <w:ind w:firstLine="720"/>
        <w:jc w:val="both"/>
      </w:pPr>
      <w:r>
        <w:t>I hereby declare that the information furnished above is true to the best</w:t>
      </w:r>
      <w:r>
        <w:t xml:space="preserve"> of my knowledge and belief.</w:t>
      </w:r>
    </w:p>
    <w:p w:rsidR="0000684C" w:rsidRDefault="0000684C" w:rsidP="00A4263C">
      <w:pPr>
        <w:spacing w:line="360" w:lineRule="auto"/>
        <w:jc w:val="both"/>
      </w:pPr>
    </w:p>
    <w:p w:rsidR="0000684C" w:rsidRDefault="00BF6B9E" w:rsidP="00A4263C">
      <w:pPr>
        <w:spacing w:line="360" w:lineRule="auto"/>
        <w:rPr>
          <w:b/>
        </w:rPr>
      </w:pPr>
      <w:r>
        <w:rPr>
          <w:b/>
        </w:rPr>
        <w:tab/>
        <w:t xml:space="preserve">                                                                                                  Signature</w:t>
      </w:r>
    </w:p>
    <w:p w:rsidR="0000684C" w:rsidRPr="00A4263C" w:rsidRDefault="00BF6B9E" w:rsidP="00A4263C">
      <w:pPr>
        <w:spacing w:line="360" w:lineRule="auto"/>
        <w:rPr>
          <w:b/>
          <w:lang w:val="fr-LU"/>
        </w:rPr>
      </w:pPr>
      <w:r w:rsidRPr="00A4263C">
        <w:rPr>
          <w:b/>
          <w:caps/>
        </w:rPr>
        <w:tab/>
      </w:r>
      <w:r w:rsidR="00A4263C" w:rsidRPr="00A4263C">
        <w:rPr>
          <w:b/>
          <w:caps/>
        </w:rPr>
        <w:tab/>
      </w:r>
      <w:r w:rsidR="00A4263C" w:rsidRPr="00A4263C">
        <w:rPr>
          <w:b/>
          <w:caps/>
        </w:rPr>
        <w:tab/>
      </w:r>
      <w:r w:rsidR="00A4263C" w:rsidRPr="00A4263C">
        <w:rPr>
          <w:b/>
          <w:caps/>
        </w:rPr>
        <w:tab/>
      </w:r>
      <w:r w:rsidR="00A4263C" w:rsidRPr="00A4263C">
        <w:rPr>
          <w:b/>
          <w:caps/>
        </w:rPr>
        <w:tab/>
      </w:r>
      <w:r w:rsidR="00A4263C" w:rsidRPr="00A4263C">
        <w:rPr>
          <w:b/>
          <w:caps/>
        </w:rPr>
        <w:tab/>
      </w:r>
      <w:r w:rsidR="00A4263C" w:rsidRPr="00A4263C">
        <w:rPr>
          <w:b/>
          <w:caps/>
        </w:rPr>
        <w:tab/>
      </w:r>
      <w:r w:rsidR="00A4263C" w:rsidRPr="00A4263C">
        <w:rPr>
          <w:b/>
          <w:caps/>
        </w:rPr>
        <w:tab/>
        <w:t>Ch.Sai saranya</w:t>
      </w:r>
    </w:p>
    <w:p w:rsidR="0000684C" w:rsidRDefault="0000684C" w:rsidP="00A4263C">
      <w:pPr>
        <w:spacing w:line="360" w:lineRule="auto"/>
        <w:rPr>
          <w:caps/>
        </w:rPr>
      </w:pPr>
    </w:p>
    <w:sectPr w:rsidR="0000684C" w:rsidSect="0000684C">
      <w:headerReference w:type="default" r:id="rId8"/>
      <w:pgSz w:w="12240" w:h="15840"/>
      <w:pgMar w:top="0" w:right="1440" w:bottom="1267"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B9E" w:rsidRDefault="00BF6B9E" w:rsidP="0000684C">
      <w:r>
        <w:separator/>
      </w:r>
    </w:p>
  </w:endnote>
  <w:endnote w:type="continuationSeparator" w:id="1">
    <w:p w:rsidR="00BF6B9E" w:rsidRDefault="00BF6B9E" w:rsidP="000068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ekha">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B9E" w:rsidRDefault="00BF6B9E" w:rsidP="0000684C">
      <w:r>
        <w:separator/>
      </w:r>
    </w:p>
  </w:footnote>
  <w:footnote w:type="continuationSeparator" w:id="1">
    <w:p w:rsidR="00BF6B9E" w:rsidRDefault="00BF6B9E" w:rsidP="000068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84C" w:rsidRDefault="0000684C">
    <w:pPr>
      <w:pStyle w:val="Header"/>
    </w:pPr>
  </w:p>
  <w:p w:rsidR="0000684C" w:rsidRDefault="0000684C">
    <w:pPr>
      <w:spacing w:line="360" w:lineRule="auto"/>
      <w:ind w:left="720"/>
      <w:rPr>
        <w:rFonts w:ascii="Verdana" w:hAnsi="Verdana"/>
        <w:b/>
        <w:sz w:val="20"/>
        <w:szCs w:val="20"/>
      </w:rPr>
    </w:pPr>
  </w:p>
  <w:p w:rsidR="0000684C" w:rsidRDefault="0000684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6"/>
    <w:multiLevelType w:val="multilevel"/>
    <w:tmpl w:val="000000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11"/>
    <w:multiLevelType w:val="multilevel"/>
    <w:tmpl w:val="0000001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0000012"/>
    <w:multiLevelType w:val="multilevel"/>
    <w:tmpl w:val="00000012"/>
    <w:lvl w:ilvl="0">
      <w:start w:val="1"/>
      <w:numFmt w:val="bullet"/>
      <w:lvlText w:val=""/>
      <w:lvlJc w:val="left"/>
      <w:pPr>
        <w:ind w:left="45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54A233B"/>
    <w:multiLevelType w:val="multilevel"/>
    <w:tmpl w:val="ABE4C9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532572D"/>
    <w:multiLevelType w:val="hybridMultilevel"/>
    <w:tmpl w:val="280CB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6E52AE"/>
    <w:multiLevelType w:val="multilevel"/>
    <w:tmpl w:val="3EBC0350"/>
    <w:lvl w:ilvl="0">
      <w:start w:val="1"/>
      <w:numFmt w:val="bullet"/>
      <w:lvlText w:val=""/>
      <w:lvlJc w:val="left"/>
      <w:pPr>
        <w:ind w:left="63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7">
    <w:nsid w:val="27CE4FB6"/>
    <w:multiLevelType w:val="hybridMultilevel"/>
    <w:tmpl w:val="87BA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390814"/>
    <w:multiLevelType w:val="multilevel"/>
    <w:tmpl w:val="3139081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9">
    <w:nsid w:val="4A822916"/>
    <w:multiLevelType w:val="multilevel"/>
    <w:tmpl w:val="4A822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60D0716"/>
    <w:multiLevelType w:val="hybridMultilevel"/>
    <w:tmpl w:val="0CD2221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9"/>
  </w:num>
  <w:num w:numId="6">
    <w:abstractNumId w:val="4"/>
  </w:num>
  <w:num w:numId="7">
    <w:abstractNumId w:val="7"/>
  </w:num>
  <w:num w:numId="8">
    <w:abstractNumId w:val="10"/>
  </w:num>
  <w:num w:numId="9">
    <w:abstractNumId w:val="8"/>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46316"/>
    <w:rsid w:val="0000684C"/>
    <w:rsid w:val="00021496"/>
    <w:rsid w:val="001156E0"/>
    <w:rsid w:val="0017515D"/>
    <w:rsid w:val="00346316"/>
    <w:rsid w:val="00483C90"/>
    <w:rsid w:val="005E59E1"/>
    <w:rsid w:val="00976BA7"/>
    <w:rsid w:val="00A4263C"/>
    <w:rsid w:val="00A9364E"/>
    <w:rsid w:val="00AB3980"/>
    <w:rsid w:val="00B6068F"/>
    <w:rsid w:val="00BA5B47"/>
    <w:rsid w:val="00BD1391"/>
    <w:rsid w:val="00BF6B9E"/>
    <w:rsid w:val="00CC14BA"/>
    <w:rsid w:val="00D01688"/>
    <w:rsid w:val="00D11428"/>
    <w:rsid w:val="00DC286A"/>
    <w:rsid w:val="233E1F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qFormat="1"/>
    <w:lsdException w:name="Balloon Text" w:semiHidden="0" w:unhideWhenUsed="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4C"/>
    <w:pPr>
      <w:spacing w:after="0" w:line="240" w:lineRule="auto"/>
    </w:pPr>
    <w:rPr>
      <w:rFonts w:ascii="Times New Roman" w:eastAsia="Times New Roman" w:hAnsi="Times New Roman" w:cs="Times New Roman"/>
      <w:sz w:val="24"/>
      <w:szCs w:val="24"/>
      <w:lang w:val="en-US" w:eastAsia="en-US"/>
    </w:rPr>
  </w:style>
  <w:style w:type="paragraph" w:styleId="Heading4">
    <w:name w:val="heading 4"/>
    <w:basedOn w:val="Normal"/>
    <w:next w:val="Normal"/>
    <w:link w:val="Heading4Char"/>
    <w:uiPriority w:val="9"/>
    <w:qFormat/>
    <w:rsid w:val="0000684C"/>
    <w:pPr>
      <w:keepNext/>
      <w:keepLines/>
      <w:spacing w:before="200"/>
      <w:outlineLvl w:val="3"/>
    </w:pPr>
    <w:rPr>
      <w:rFonts w:ascii="Cambria" w:eastAsia="SimSun" w:hAnsi="Cambria" w:cs="SimSun"/>
      <w:b/>
      <w:bCs/>
      <w:i/>
      <w:iCs/>
      <w:color w:val="4F81BD"/>
    </w:rPr>
  </w:style>
  <w:style w:type="paragraph" w:styleId="Heading9">
    <w:name w:val="heading 9"/>
    <w:basedOn w:val="Normal"/>
    <w:next w:val="Normal"/>
    <w:link w:val="Heading9Char"/>
    <w:qFormat/>
    <w:rsid w:val="0000684C"/>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00684C"/>
    <w:rPr>
      <w:rFonts w:ascii="Tahoma" w:hAnsi="Tahoma" w:cs="Tahoma"/>
      <w:sz w:val="16"/>
      <w:szCs w:val="16"/>
    </w:rPr>
  </w:style>
  <w:style w:type="paragraph" w:styleId="Footer">
    <w:name w:val="footer"/>
    <w:basedOn w:val="Normal"/>
    <w:link w:val="FooterChar"/>
    <w:uiPriority w:val="99"/>
    <w:qFormat/>
    <w:rsid w:val="0000684C"/>
    <w:pPr>
      <w:tabs>
        <w:tab w:val="center" w:pos="4680"/>
        <w:tab w:val="right" w:pos="9360"/>
      </w:tabs>
    </w:pPr>
  </w:style>
  <w:style w:type="paragraph" w:styleId="Header">
    <w:name w:val="header"/>
    <w:basedOn w:val="Normal"/>
    <w:link w:val="HeaderChar"/>
    <w:uiPriority w:val="99"/>
    <w:qFormat/>
    <w:rsid w:val="0000684C"/>
    <w:pPr>
      <w:tabs>
        <w:tab w:val="center" w:pos="4680"/>
        <w:tab w:val="right" w:pos="9360"/>
      </w:tabs>
    </w:pPr>
  </w:style>
  <w:style w:type="character" w:styleId="Hyperlink">
    <w:name w:val="Hyperlink"/>
    <w:rsid w:val="0000684C"/>
    <w:rPr>
      <w:color w:val="0000FF"/>
      <w:u w:val="single"/>
    </w:rPr>
  </w:style>
  <w:style w:type="character" w:customStyle="1" w:styleId="Heading9Char">
    <w:name w:val="Heading 9 Char"/>
    <w:basedOn w:val="DefaultParagraphFont"/>
    <w:link w:val="Heading9"/>
    <w:rsid w:val="0000684C"/>
    <w:rPr>
      <w:rFonts w:ascii="Arial" w:eastAsia="Times New Roman" w:hAnsi="Arial" w:cs="Times New Roman"/>
    </w:rPr>
  </w:style>
  <w:style w:type="character" w:customStyle="1" w:styleId="HeaderChar">
    <w:name w:val="Header Char"/>
    <w:basedOn w:val="DefaultParagraphFont"/>
    <w:link w:val="Header"/>
    <w:uiPriority w:val="99"/>
    <w:qFormat/>
    <w:rsid w:val="0000684C"/>
    <w:rPr>
      <w:rFonts w:ascii="Times New Roman" w:eastAsia="Times New Roman" w:hAnsi="Times New Roman" w:cs="Times New Roman"/>
      <w:sz w:val="24"/>
      <w:szCs w:val="24"/>
    </w:rPr>
  </w:style>
  <w:style w:type="paragraph" w:styleId="ListParagraph">
    <w:name w:val="List Paragraph"/>
    <w:basedOn w:val="Normal"/>
    <w:uiPriority w:val="34"/>
    <w:qFormat/>
    <w:rsid w:val="0000684C"/>
    <w:pPr>
      <w:ind w:left="720"/>
      <w:contextualSpacing/>
    </w:pPr>
  </w:style>
  <w:style w:type="character" w:customStyle="1" w:styleId="FooterChar">
    <w:name w:val="Footer Char"/>
    <w:basedOn w:val="DefaultParagraphFont"/>
    <w:link w:val="Footer"/>
    <w:uiPriority w:val="99"/>
    <w:rsid w:val="0000684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qFormat/>
    <w:rsid w:val="0000684C"/>
    <w:rPr>
      <w:rFonts w:ascii="Cambria" w:eastAsia="SimSun" w:hAnsi="Cambria" w:cs="SimSun"/>
      <w:b/>
      <w:bCs/>
      <w:i/>
      <w:iCs/>
      <w:color w:val="4F81BD"/>
      <w:sz w:val="24"/>
      <w:szCs w:val="24"/>
    </w:rPr>
  </w:style>
  <w:style w:type="paragraph" w:styleId="NoSpacing">
    <w:name w:val="No Spacing"/>
    <w:uiPriority w:val="1"/>
    <w:qFormat/>
    <w:rsid w:val="0000684C"/>
    <w:pPr>
      <w:spacing w:after="0" w:line="240" w:lineRule="auto"/>
    </w:pPr>
    <w:rPr>
      <w:rFonts w:ascii="Times New Roman" w:eastAsia="Times New Roman" w:hAnsi="Times New Roman" w:cs="Times New Roman"/>
      <w:sz w:val="24"/>
      <w:szCs w:val="24"/>
      <w:lang w:val="en-US" w:eastAsia="en-US"/>
    </w:rPr>
  </w:style>
  <w:style w:type="paragraph" w:customStyle="1" w:styleId="Default">
    <w:name w:val="Default"/>
    <w:qFormat/>
    <w:rsid w:val="0000684C"/>
    <w:pPr>
      <w:autoSpaceDE w:val="0"/>
      <w:autoSpaceDN w:val="0"/>
      <w:adjustRightInd w:val="0"/>
      <w:spacing w:after="0" w:line="240" w:lineRule="auto"/>
    </w:pPr>
    <w:rPr>
      <w:rFonts w:eastAsia="Times New Roman" w:cs="Calibri"/>
      <w:color w:val="000000"/>
      <w:sz w:val="24"/>
      <w:szCs w:val="24"/>
      <w:lang w:val="en-US" w:eastAsia="en-US"/>
    </w:rPr>
  </w:style>
  <w:style w:type="character" w:customStyle="1" w:styleId="BalloonTextChar">
    <w:name w:val="Balloon Text Char"/>
    <w:basedOn w:val="DefaultParagraphFont"/>
    <w:link w:val="BalloonText"/>
    <w:uiPriority w:val="99"/>
    <w:qFormat/>
    <w:rsid w:val="0000684C"/>
    <w:rPr>
      <w:rFonts w:ascii="Tahoma" w:eastAsia="Times New Roman" w:hAnsi="Tahoma" w:cs="Tahoma"/>
      <w:sz w:val="16"/>
      <w:szCs w:val="16"/>
    </w:rPr>
  </w:style>
  <w:style w:type="table" w:styleId="TableGrid">
    <w:name w:val="Table Grid"/>
    <w:basedOn w:val="TableNormal"/>
    <w:uiPriority w:val="59"/>
    <w:rsid w:val="00BD1391"/>
    <w:pPr>
      <w:spacing w:after="0" w:line="240" w:lineRule="auto"/>
    </w:pPr>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jayesh Rao</cp:lastModifiedBy>
  <cp:revision>2</cp:revision>
  <cp:lastPrinted>2019-03-19T14:01:00Z</cp:lastPrinted>
  <dcterms:created xsi:type="dcterms:W3CDTF">2020-01-08T19:26:00Z</dcterms:created>
  <dcterms:modified xsi:type="dcterms:W3CDTF">2020-01-08T19:26:00Z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